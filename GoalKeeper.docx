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A3281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GoalKeeper</w:t>
      </w:r>
      <w:proofErr w:type="spellEnd"/>
    </w:p>
    <w:p w14:paraId="25F08776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7897271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Group Goal</w:t>
      </w:r>
    </w:p>
    <w:p w14:paraId="0EF811DA" w14:textId="77777777" w:rsidR="0041709A" w:rsidRDefault="0041709A" w:rsidP="004170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title</w:t>
      </w:r>
      <w:proofErr w:type="gramEnd"/>
    </w:p>
    <w:p w14:paraId="5DD17F88" w14:textId="77777777" w:rsidR="0041709A" w:rsidRDefault="0041709A" w:rsidP="004170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start</w:t>
      </w:r>
      <w:proofErr w:type="gramEnd"/>
      <w:r>
        <w:rPr>
          <w:rFonts w:ascii="Helvetica" w:hAnsi="Helvetica" w:cs="Helvetica"/>
          <w:color w:val="353535"/>
        </w:rPr>
        <w:t>/end date</w:t>
      </w:r>
    </w:p>
    <w:p w14:paraId="49166C1B" w14:textId="77777777" w:rsidR="0041709A" w:rsidRDefault="0041709A" w:rsidP="004170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invite</w:t>
      </w:r>
      <w:proofErr w:type="gramEnd"/>
      <w:r>
        <w:rPr>
          <w:rFonts w:ascii="Helvetica" w:hAnsi="Helvetica" w:cs="Helvetica"/>
          <w:color w:val="353535"/>
        </w:rPr>
        <w:t xml:space="preserve"> members via email</w:t>
      </w:r>
    </w:p>
    <w:p w14:paraId="7C3E30A1" w14:textId="77777777" w:rsidR="0041709A" w:rsidRDefault="0041709A" w:rsidP="004170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prize</w:t>
      </w:r>
      <w:proofErr w:type="gramEnd"/>
      <w:r>
        <w:rPr>
          <w:rFonts w:ascii="Helvetica" w:hAnsi="Helvetica" w:cs="Helvetica"/>
          <w:color w:val="353535"/>
        </w:rPr>
        <w:t xml:space="preserve"> if wanted</w:t>
      </w:r>
    </w:p>
    <w:p w14:paraId="78DC951C" w14:textId="77777777" w:rsidR="0041709A" w:rsidRDefault="0041709A" w:rsidP="004170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ability</w:t>
      </w:r>
      <w:proofErr w:type="gramEnd"/>
      <w:r>
        <w:rPr>
          <w:rFonts w:ascii="Helvetica" w:hAnsi="Helvetica" w:cs="Helvetica"/>
          <w:color w:val="353535"/>
        </w:rPr>
        <w:t xml:space="preserve"> to adjust prize</w:t>
      </w:r>
    </w:p>
    <w:p w14:paraId="4151407E" w14:textId="77777777" w:rsidR="0041709A" w:rsidRDefault="0041709A" w:rsidP="004170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prize</w:t>
      </w:r>
      <w:proofErr w:type="gramEnd"/>
      <w:r>
        <w:rPr>
          <w:rFonts w:ascii="Helvetica" w:hAnsi="Helvetica" w:cs="Helvetica"/>
          <w:color w:val="353535"/>
        </w:rPr>
        <w:t xml:space="preserve"> tied to goal completion</w:t>
      </w:r>
    </w:p>
    <w:p w14:paraId="6523FC36" w14:textId="77777777" w:rsidR="0041709A" w:rsidRDefault="0041709A" w:rsidP="004170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send</w:t>
      </w:r>
      <w:proofErr w:type="gramEnd"/>
      <w:r>
        <w:rPr>
          <w:rFonts w:ascii="Helvetica" w:hAnsi="Helvetica" w:cs="Helvetica"/>
          <w:color w:val="353535"/>
        </w:rPr>
        <w:t xml:space="preserve"> encouragements to members</w:t>
      </w:r>
    </w:p>
    <w:p w14:paraId="308F86AC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D2E5346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Personal Goal</w:t>
      </w:r>
    </w:p>
    <w:p w14:paraId="453D4F4A" w14:textId="77777777" w:rsidR="0041709A" w:rsidRDefault="0041709A" w:rsidP="0041709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title</w:t>
      </w:r>
      <w:proofErr w:type="gramEnd"/>
    </w:p>
    <w:p w14:paraId="5C179FD3" w14:textId="77777777" w:rsidR="0041709A" w:rsidRDefault="0041709A" w:rsidP="0041709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start</w:t>
      </w:r>
      <w:proofErr w:type="gramEnd"/>
      <w:r>
        <w:rPr>
          <w:rFonts w:ascii="Helvetica" w:hAnsi="Helvetica" w:cs="Helvetica"/>
          <w:color w:val="353535"/>
        </w:rPr>
        <w:t>/end date (overwritten if part of group goal)</w:t>
      </w:r>
    </w:p>
    <w:p w14:paraId="115B489B" w14:textId="77777777" w:rsidR="0041709A" w:rsidRDefault="0041709A" w:rsidP="0041709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habits</w:t>
      </w:r>
      <w:proofErr w:type="gramEnd"/>
      <w:r>
        <w:rPr>
          <w:rFonts w:ascii="Helvetica" w:hAnsi="Helvetica" w:cs="Helvetica"/>
          <w:color w:val="353535"/>
        </w:rPr>
        <w:t>/activities to that work toward this goal</w:t>
      </w:r>
    </w:p>
    <w:p w14:paraId="75FD2BCF" w14:textId="77777777" w:rsidR="0041709A" w:rsidRDefault="0041709A" w:rsidP="0041709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enter</w:t>
      </w:r>
      <w:proofErr w:type="gramEnd"/>
      <w:r>
        <w:rPr>
          <w:rFonts w:ascii="Helvetica" w:hAnsi="Helvetica" w:cs="Helvetica"/>
          <w:color w:val="353535"/>
        </w:rPr>
        <w:t xml:space="preserve"> notes</w:t>
      </w:r>
    </w:p>
    <w:p w14:paraId="0C86ABAC" w14:textId="77777777" w:rsidR="0041709A" w:rsidRDefault="0041709A" w:rsidP="0041709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add</w:t>
      </w:r>
      <w:proofErr w:type="gramEnd"/>
      <w:r>
        <w:rPr>
          <w:rFonts w:ascii="Helvetica" w:hAnsi="Helvetica" w:cs="Helvetica"/>
          <w:color w:val="353535"/>
        </w:rPr>
        <w:t xml:space="preserve"> to group goal</w:t>
      </w:r>
    </w:p>
    <w:p w14:paraId="2574A88C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772CC25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Habits/Activities</w:t>
      </w:r>
    </w:p>
    <w:p w14:paraId="5A0E4D47" w14:textId="77777777" w:rsidR="0041709A" w:rsidRDefault="0041709A" w:rsidP="0041709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Title</w:t>
      </w:r>
    </w:p>
    <w:p w14:paraId="71B79294" w14:textId="77777777" w:rsidR="0041709A" w:rsidRDefault="0041709A" w:rsidP="0041709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Interval (how many times per time period)</w:t>
      </w:r>
    </w:p>
    <w:p w14:paraId="2A7F2649" w14:textId="77777777" w:rsidR="0041709A" w:rsidRDefault="0041709A" w:rsidP="0041709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start</w:t>
      </w:r>
      <w:proofErr w:type="gramEnd"/>
      <w:r>
        <w:rPr>
          <w:rFonts w:ascii="Helvetica" w:hAnsi="Helvetica" w:cs="Helvetica"/>
          <w:color w:val="353535"/>
        </w:rPr>
        <w:t>/end date if wanted</w:t>
      </w:r>
    </w:p>
    <w:p w14:paraId="6AEC955C" w14:textId="77777777" w:rsidR="0041709A" w:rsidRDefault="0041709A" w:rsidP="0041709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ability</w:t>
      </w:r>
      <w:proofErr w:type="gramEnd"/>
      <w:r>
        <w:rPr>
          <w:rFonts w:ascii="Helvetica" w:hAnsi="Helvetica" w:cs="Helvetica"/>
          <w:color w:val="353535"/>
        </w:rPr>
        <w:t xml:space="preserve"> to disable, delete, reset</w:t>
      </w:r>
    </w:p>
    <w:p w14:paraId="75AEF778" w14:textId="3ACBE82B" w:rsidR="00B94C6C" w:rsidRDefault="00B94C6C" w:rsidP="0041709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Duration habit/activity went</w:t>
      </w:r>
    </w:p>
    <w:p w14:paraId="0F6E6824" w14:textId="5C237212" w:rsidR="00746942" w:rsidRPr="00746942" w:rsidRDefault="00746942" w:rsidP="00746942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6942">
        <w:rPr>
          <w:rFonts w:ascii="Helvetica" w:hAnsi="Helvetica" w:cs="Helvetica"/>
          <w:color w:val="353535"/>
        </w:rPr>
        <w:t xml:space="preserve">- </w:t>
      </w:r>
      <w:proofErr w:type="gramStart"/>
      <w:r w:rsidRPr="00746942">
        <w:rPr>
          <w:rFonts w:ascii="Helvetica" w:hAnsi="Helvetica" w:cs="Helvetica"/>
          <w:color w:val="353535"/>
        </w:rPr>
        <w:t>start</w:t>
      </w:r>
      <w:proofErr w:type="gramEnd"/>
      <w:r w:rsidRPr="00746942">
        <w:rPr>
          <w:rFonts w:ascii="Helvetica" w:hAnsi="Helvetica" w:cs="Helvetica"/>
          <w:color w:val="353535"/>
        </w:rPr>
        <w:t xml:space="preserve"> and stop</w:t>
      </w:r>
      <w:r>
        <w:rPr>
          <w:rFonts w:ascii="Helvetica" w:hAnsi="Helvetica" w:cs="Helvetica"/>
          <w:color w:val="353535"/>
        </w:rPr>
        <w:t xml:space="preserve"> ability</w:t>
      </w:r>
    </w:p>
    <w:p w14:paraId="54589BBF" w14:textId="6B5F1C41" w:rsidR="00B94C6C" w:rsidRDefault="00B94C6C" w:rsidP="0041709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Note</w:t>
      </w:r>
    </w:p>
    <w:p w14:paraId="3597B048" w14:textId="65808B57" w:rsidR="00746942" w:rsidRDefault="00746942" w:rsidP="0041709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Set reminder alerts</w:t>
      </w:r>
      <w:bookmarkStart w:id="0" w:name="_GoBack"/>
      <w:bookmarkEnd w:id="0"/>
    </w:p>
    <w:p w14:paraId="112AD845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B78DA2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3C14D08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9B4E2D4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Data Structure:</w:t>
      </w:r>
    </w:p>
    <w:p w14:paraId="3B6EBE53" w14:textId="77777777" w:rsidR="0041709A" w:rsidRDefault="0041709A" w:rsidP="0041709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User</w:t>
      </w:r>
    </w:p>
    <w:p w14:paraId="228851CB" w14:textId="77777777" w:rsidR="0041709A" w:rsidRDefault="0041709A" w:rsidP="0041709A">
      <w:pPr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email</w:t>
      </w:r>
      <w:proofErr w:type="gramEnd"/>
    </w:p>
    <w:p w14:paraId="62B691D7" w14:textId="77777777" w:rsidR="0041709A" w:rsidRDefault="0041709A" w:rsidP="0041709A">
      <w:pPr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password</w:t>
      </w:r>
      <w:proofErr w:type="gramEnd"/>
    </w:p>
    <w:p w14:paraId="1105CEAF" w14:textId="77777777" w:rsidR="0041709A" w:rsidRDefault="0041709A" w:rsidP="0041709A">
      <w:pPr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user</w:t>
      </w:r>
      <w:proofErr w:type="gramEnd"/>
      <w:r>
        <w:rPr>
          <w:rFonts w:ascii="Helvetica" w:hAnsi="Helvetica" w:cs="Helvetica"/>
          <w:color w:val="353535"/>
        </w:rPr>
        <w:t xml:space="preserve"> name</w:t>
      </w:r>
    </w:p>
    <w:p w14:paraId="26D6C06E" w14:textId="77777777" w:rsidR="0041709A" w:rsidRDefault="0041709A" w:rsidP="0041709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Habit</w:t>
      </w:r>
    </w:p>
    <w:p w14:paraId="17A0FFEC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title</w:t>
      </w:r>
      <w:proofErr w:type="gramEnd"/>
    </w:p>
    <w:p w14:paraId="1686D0E9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interval</w:t>
      </w:r>
      <w:proofErr w:type="gramEnd"/>
    </w:p>
    <w:p w14:paraId="4D093BC2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start</w:t>
      </w:r>
      <w:proofErr w:type="gramEnd"/>
      <w:r w:rsidRPr="0041709A">
        <w:rPr>
          <w:rFonts w:ascii="Helvetica" w:hAnsi="Helvetica" w:cs="Helvetica"/>
          <w:color w:val="353535"/>
        </w:rPr>
        <w:t xml:space="preserve"> date</w:t>
      </w:r>
    </w:p>
    <w:p w14:paraId="76465565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end</w:t>
      </w:r>
      <w:proofErr w:type="gramEnd"/>
      <w:r w:rsidRPr="0041709A">
        <w:rPr>
          <w:rFonts w:ascii="Helvetica" w:hAnsi="Helvetica" w:cs="Helvetica"/>
          <w:color w:val="353535"/>
        </w:rPr>
        <w:t xml:space="preserve"> date</w:t>
      </w:r>
    </w:p>
    <w:p w14:paraId="0346EE52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disabled</w:t>
      </w:r>
      <w:proofErr w:type="gramEnd"/>
    </w:p>
    <w:p w14:paraId="53315F2F" w14:textId="77777777" w:rsidR="0041709A" w:rsidRDefault="0041709A" w:rsidP="0041709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Personal Goal</w:t>
      </w:r>
    </w:p>
    <w:p w14:paraId="281D6C0A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title</w:t>
      </w:r>
      <w:proofErr w:type="gramEnd"/>
    </w:p>
    <w:p w14:paraId="0BC67D93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start</w:t>
      </w:r>
      <w:proofErr w:type="gramEnd"/>
      <w:r w:rsidRPr="0041709A">
        <w:rPr>
          <w:rFonts w:ascii="Helvetica" w:hAnsi="Helvetica" w:cs="Helvetica"/>
          <w:color w:val="353535"/>
        </w:rPr>
        <w:t xml:space="preserve"> date</w:t>
      </w:r>
    </w:p>
    <w:p w14:paraId="58CC1DE2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lastRenderedPageBreak/>
        <w:t>end</w:t>
      </w:r>
      <w:proofErr w:type="gramEnd"/>
      <w:r w:rsidRPr="0041709A">
        <w:rPr>
          <w:rFonts w:ascii="Helvetica" w:hAnsi="Helvetica" w:cs="Helvetica"/>
          <w:color w:val="353535"/>
        </w:rPr>
        <w:t xml:space="preserve"> date</w:t>
      </w:r>
    </w:p>
    <w:p w14:paraId="29A34AC2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notes</w:t>
      </w:r>
      <w:proofErr w:type="gramEnd"/>
    </w:p>
    <w:p w14:paraId="7877BE47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41709A">
        <w:rPr>
          <w:rFonts w:ascii="Helvetica" w:hAnsi="Helvetica" w:cs="Helvetica"/>
          <w:color w:val="353535"/>
        </w:rPr>
        <w:t>Group Goal</w:t>
      </w:r>
    </w:p>
    <w:p w14:paraId="24CBA6C6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title</w:t>
      </w:r>
      <w:proofErr w:type="gramEnd"/>
    </w:p>
    <w:p w14:paraId="33C9D2DF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start</w:t>
      </w:r>
      <w:proofErr w:type="gramEnd"/>
      <w:r w:rsidRPr="0041709A">
        <w:rPr>
          <w:rFonts w:ascii="Helvetica" w:hAnsi="Helvetica" w:cs="Helvetica"/>
          <w:color w:val="353535"/>
        </w:rPr>
        <w:t xml:space="preserve"> date</w:t>
      </w:r>
    </w:p>
    <w:p w14:paraId="60AB7FCA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end</w:t>
      </w:r>
      <w:proofErr w:type="gramEnd"/>
      <w:r w:rsidRPr="0041709A">
        <w:rPr>
          <w:rFonts w:ascii="Helvetica" w:hAnsi="Helvetica" w:cs="Helvetica"/>
          <w:color w:val="353535"/>
        </w:rPr>
        <w:t xml:space="preserve"> date</w:t>
      </w:r>
    </w:p>
    <w:p w14:paraId="2E524CDD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prize</w:t>
      </w:r>
      <w:proofErr w:type="gramEnd"/>
    </w:p>
    <w:p w14:paraId="265B8404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personal</w:t>
      </w:r>
      <w:proofErr w:type="gramEnd"/>
      <w:r w:rsidRPr="0041709A">
        <w:rPr>
          <w:rFonts w:ascii="Helvetica" w:hAnsi="Helvetica" w:cs="Helvetica"/>
          <w:color w:val="353535"/>
        </w:rPr>
        <w:t xml:space="preserve"> goals attached</w:t>
      </w:r>
    </w:p>
    <w:p w14:paraId="1FE45D1B" w14:textId="77777777" w:rsidR="0041709A" w:rsidRPr="0041709A" w:rsidRDefault="0041709A" w:rsidP="004170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41709A">
        <w:rPr>
          <w:rFonts w:ascii="Helvetica" w:hAnsi="Helvetica" w:cs="Helvetica"/>
          <w:color w:val="353535"/>
        </w:rPr>
        <w:t>goal</w:t>
      </w:r>
      <w:proofErr w:type="gramEnd"/>
      <w:r w:rsidRPr="0041709A">
        <w:rPr>
          <w:rFonts w:ascii="Helvetica" w:hAnsi="Helvetica" w:cs="Helvetica"/>
          <w:color w:val="353535"/>
        </w:rPr>
        <w:t xml:space="preserve"> administrator</w:t>
      </w:r>
    </w:p>
    <w:p w14:paraId="16D48B82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2F8C4A1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C9C3C7D" w14:textId="77777777" w:rsidR="0041709A" w:rsidRDefault="0041709A" w:rsidP="004170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0C965BF" w14:textId="77777777" w:rsidR="00BA3B57" w:rsidRDefault="0041709A">
      <w:r>
        <w:t>Views:</w:t>
      </w:r>
    </w:p>
    <w:p w14:paraId="69511E29" w14:textId="77777777" w:rsidR="0041709A" w:rsidRDefault="005654DF" w:rsidP="0041709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E39709" wp14:editId="3625DA56">
                <wp:simplePos x="0" y="0"/>
                <wp:positionH relativeFrom="column">
                  <wp:posOffset>38100</wp:posOffset>
                </wp:positionH>
                <wp:positionV relativeFrom="paragraph">
                  <wp:posOffset>262255</wp:posOffset>
                </wp:positionV>
                <wp:extent cx="6007100" cy="5492750"/>
                <wp:effectExtent l="76200" t="50800" r="12700" b="9525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5492750"/>
                          <a:chOff x="0" y="0"/>
                          <a:chExt cx="6007100" cy="54927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350"/>
                            <a:ext cx="3657600" cy="5486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520700"/>
                            <a:ext cx="365760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DF605" w14:textId="77777777" w:rsidR="00746942" w:rsidRPr="00530B81" w:rsidRDefault="00746942" w:rsidP="00530B81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30B81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Habit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eft Arrow 3"/>
                        <wps:cNvSpPr/>
                        <wps:spPr>
                          <a:xfrm>
                            <a:off x="3759200" y="120650"/>
                            <a:ext cx="685800" cy="1143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8500" y="44450"/>
                            <a:ext cx="9144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C89030" w14:textId="77777777" w:rsidR="00746942" w:rsidRDefault="00746942">
                              <w:r>
                                <w:t>Menu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508500" y="539750"/>
                            <a:ext cx="14986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E22EF" w14:textId="77777777" w:rsidR="00746942" w:rsidRDefault="00746942" w:rsidP="0041709A">
                              <w:r>
                                <w:t>Habits/Personal Goals/Group Goals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ft Arrow 6"/>
                        <wps:cNvSpPr/>
                        <wps:spPr>
                          <a:xfrm>
                            <a:off x="3759200" y="615950"/>
                            <a:ext cx="685800" cy="1143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82A0D" w14:textId="77777777" w:rsidR="00746942" w:rsidRPr="0041709A" w:rsidRDefault="00746942" w:rsidP="0041709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User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glow rad="25400">
                              <a:schemeClr val="accent1">
                                <a:alpha val="75000"/>
                              </a:schemeClr>
                            </a:glow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A5DEE" w14:textId="77777777" w:rsidR="00746942" w:rsidRPr="0041709A" w:rsidRDefault="00746942" w:rsidP="0041709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1709A"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ab</w:t>
                              </w:r>
                              <w:r w:rsidRPr="0041709A"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16100" y="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F515F" w14:textId="77777777" w:rsidR="00746942" w:rsidRPr="0091725F" w:rsidRDefault="00746942" w:rsidP="0091725F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Personal Goals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30500" y="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744B8" w14:textId="77777777" w:rsidR="00746942" w:rsidRPr="0091725F" w:rsidRDefault="00746942" w:rsidP="0091725F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Group Goals</w:t>
                              </w:r>
                            </w:p>
                            <w:p w14:paraId="688431FD" w14:textId="77777777" w:rsidR="00746942" w:rsidRDefault="00746942" w:rsidP="009172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939800"/>
                            <a:ext cx="3657600" cy="4191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glow rad="25400">
                              <a:schemeClr val="accent1">
                                <a:alpha val="75000"/>
                              </a:schemeClr>
                            </a:glow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BBCCE" w14:textId="77777777" w:rsidR="00746942" w:rsidRPr="00530B81" w:rsidRDefault="00746942" w:rsidP="00530B81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Habit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365250"/>
                            <a:ext cx="365760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CCD17" w14:textId="77777777" w:rsidR="00746942" w:rsidRDefault="00746942" w:rsidP="00530B81">
                              <w:r w:rsidRPr="00530B81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abit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784350"/>
                            <a:ext cx="365760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7BFAD" w14:textId="77777777" w:rsidR="00746942" w:rsidRDefault="00746942" w:rsidP="00530B81"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Habit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30500" y="92710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8F768" w14:textId="77777777" w:rsidR="00746942" w:rsidRPr="0041709A" w:rsidRDefault="00746942" w:rsidP="00530B81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Nailed It!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800" y="92710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B9673" w14:textId="77777777" w:rsidR="00746942" w:rsidRPr="0041709A" w:rsidRDefault="00746942" w:rsidP="00530B81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3pt;margin-top:20.65pt;width:473pt;height:432.5pt;z-index:251674624" coordsize="6007100,5492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">
                <v:rect id="Rectangle 1" o:spid="_x0000_s1027" style="position:absolute;top:6350;width:3657600;height:5486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QqRvwAA&#10;ANoAAAAPAAAAZHJzL2Rvd25yZXYueG1sRE9NawIxEL0L/Q9hCr2IJvUgshpFLIKIHmqLeBw24+7i&#10;ZrJsRt3+eyMUPA2P9zmzRedrdaM2VoEtfA4NKOI8uIoLC78/68EEVBRkh3VgsvBHERbzt94MMxfu&#10;/E23gxQqhXDM0EIp0mRax7wkj3EYGuLEnUPrURJsC+1avKdwX+uRMWPtseLUUGJDq5Lyy+HqLcga&#10;hSdXZ8J2tz9h3xz7X35k7cd7t5yCEurkJf53b1yaD89XnlfP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cdCpG/AAAA2gAAAA8AAAAAAAAAAAAAAAAAlwIAAGRycy9kb3ducmV2&#10;LnhtbFBLBQYAAAAABAAEAPUAAACDAwAAAAA=&#10;" filled="f" strokecolor="#4579b8 [3044]">
                  <v:shadow on="t" opacity="22937f" mv:blur="40000f" origin=",.5" offset="0,23000emu"/>
                </v:rect>
                <v:rect id="Rectangle 2" o:spid="_x0000_s1028" style="position:absolute;top:520700;width:36576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40CDF605" w14:textId="77777777" w:rsidR="00584D4C" w:rsidRPr="00530B81" w:rsidRDefault="00584D4C" w:rsidP="00530B81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30B81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Habit 1</w:t>
                        </w:r>
                      </w:p>
                    </w:txbxContent>
                  </v:textbox>
                </v:rect>
                <v:shapetype id="_x0000_t66" coordsize="21600,21600" o:spt="66" adj="5400,5400" path="m@0,0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3" o:spid="_x0000_s1029" type="#_x0000_t66" style="position:absolute;left:3759200;top:120650;width:6858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1UGWwQAA&#10;ANoAAAAPAAAAZHJzL2Rvd25yZXYueG1sRI9Ba8JAFITvgv9heUJv+mKsVlJXkUKlPRqlXh/ZZxKa&#10;fRt2t5r++26h0OMwM98wm91gO3VjH1onGuazDBRL5UwrtYbz6XW6BhUiiaHOCWv45gC77Xi0ocK4&#10;uxz5VsZaJYiEgjQ0MfYFYqgathRmrmdJ3tV5SzFJX6PxdE9w22GeZSu01EpaaKjnl4arz/LLakBe&#10;Xs7v+eHxkC/6D8SncDU+aP0wGfbPoCIP8T/8134zGhbweyXdAN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9VBlsEAAADaAAAADwAAAAAAAAAAAAAAAACXAgAAZHJzL2Rvd25y&#10;ZXYueG1sUEsFBgAAAAAEAAQA9QAAAIUDAAAAAA==&#10;" adj="1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30" type="#_x0000_t202" style="position:absolute;left:4508500;top:44450;width:914400;height:292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1EC89030" w14:textId="77777777" w:rsidR="00584D4C" w:rsidRDefault="00584D4C">
                        <w:r>
                          <w:t>Menu area</w:t>
                        </w:r>
                      </w:p>
                    </w:txbxContent>
                  </v:textbox>
                </v:shape>
                <v:shape id="Text Box 5" o:spid="_x0000_s1031" type="#_x0000_t202" style="position:absolute;left:4508500;top:539750;width:1498600;height:495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135E22EF" w14:textId="77777777" w:rsidR="00584D4C" w:rsidRDefault="00584D4C" w:rsidP="0041709A">
                        <w:r>
                          <w:t>Habits/Personal Goals/Group Goals</w:t>
                        </w:r>
                      </w:p>
                    </w:txbxContent>
                  </v:textbox>
                </v:shape>
                <v:shape id="Left Arrow 6" o:spid="_x0000_s1032" type="#_x0000_t66" style="position:absolute;left:3759200;top:615950;width:6858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ouIOwQAA&#10;ANoAAAAPAAAAZHJzL2Rvd25yZXYueG1sRI9Ba8JAFITvgv9heUJv+tK0WomuIkKlPRrFXh/ZZxKa&#10;fRt2t5r++26h0OMwM98w6+1gO3VjH1onGh5nGSiWyplWag3n0+t0CSpEEkOdE9bwzQG2m/FoTYVx&#10;dznyrYy1ShAJBWloYuwLxFA1bCnMXM+SvKvzlmKSvkbj6Z7gtsM8yxZoqZW00FDP+4arz/LLakCe&#10;f5zf88PzIX/qL4gv4Wp80PphMuxWoCIP8T/8134zGhbweyXdANz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6LiDsEAAADaAAAADwAAAAAAAAAAAAAAAACXAgAAZHJzL2Rvd25y&#10;ZXYueG1sUEsFBgAAAAAEAAQA9QAAAIUDAAAAAA==&#10;" adj="1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rect id="Rectangle 12" o:spid="_x0000_s1033" style="position:absolute;width:9144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pQ7wAAA&#10;ANsAAAAPAAAAZHJzL2Rvd25yZXYueG1sRE9Na8JAEL0X/A/LCF5Ed5tDkegqoghF2kNVxOOQHZNg&#10;djZkR03/fbdQ6G0e73MWq9436kFdrANbeJ0aUMRFcDWXFk7H3WQGKgqywyYwWfimCKvl4GWBuQtP&#10;/qLHQUqVQjjmaKESaXOtY1GRxzgNLXHirqHzKAl2pXYdPlO4b3RmzJv2WHNqqLClTUXF7XD3FmSH&#10;wrO7M2H/8XnBsTmPtz6zdjTs13NQQr38i//c7y7Nz+D3l3SAX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KpQ7wAAAANsAAAAPAAAAAAAAAAAAAAAAAJcCAABkcnMvZG93bnJl&#10;di54bWxQSwUGAAAAAAQABAD1AAAAhAMAAAAA&#10;" filled="f" strokecolor="#4579b8 [3044]">
                  <v:shadow on="t" opacity="22937f" mv:blur="40000f" origin=",.5" offset="0,23000emu"/>
                  <v:textbox>
                    <w:txbxContent>
                      <w:p w14:paraId="40982A0D" w14:textId="77777777" w:rsidR="00584D4C" w:rsidRPr="0041709A" w:rsidRDefault="00584D4C" w:rsidP="0041709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User Info</w:t>
                        </w:r>
                      </w:p>
                    </w:txbxContent>
                  </v:textbox>
                </v:rect>
                <v:rect id="Rectangle 13" o:spid="_x0000_s1034" style="position:absolute;left:914400;width:9144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jGgwQAA&#10;ANsAAAAPAAAAZHJzL2Rvd25yZXYueG1sRE9Na8JAEL0X+h+WKXiRuqtCkegmlIogpR5qS/E4ZMck&#10;mJ0N2VHTf98VhN7m8T5nVQy+VRfqYxPYwnRiQBGXwTVcWfj+2jwvQEVBdtgGJgu/FKHIHx9WmLlw&#10;5U+67KVSKYRjhhZqkS7TOpY1eYyT0BEn7hh6j5JgX2nX4zWF+1bPjHnRHhtODTV29FZTedqfvQXZ&#10;oPDi7Ex4/9gdcGx+xms/s3b0NLwuQQkN8i++u7cuzZ/D7Zd0gM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YxoMEAAADbAAAADwAAAAAAAAAAAAAAAACXAgAAZHJzL2Rvd25y&#10;ZXYueG1sUEsFBgAAAAAEAAQA9QAAAIUDAAAAAA==&#10;" filled="f" strokecolor="#4579b8 [3044]">
                  <v:shadow on="t" opacity="22937f" mv:blur="40000f" origin=",.5" offset="0,23000emu"/>
                  <v:textbox>
                    <w:txbxContent>
                      <w:p w14:paraId="061A5DEE" w14:textId="77777777" w:rsidR="00584D4C" w:rsidRPr="0041709A" w:rsidRDefault="00584D4C" w:rsidP="0041709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1709A"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ab</w:t>
                        </w:r>
                        <w:r w:rsidRPr="0041709A"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its</w:t>
                        </w:r>
                      </w:p>
                    </w:txbxContent>
                  </v:textbox>
                </v:rect>
                <v:rect id="Rectangle 14" o:spid="_x0000_s1035" style="position:absolute;left:1816100;width:9144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j6nUwQAA&#10;ANsAAAAPAAAAZHJzL2Rvd25yZXYueG1sRE9Na8JAEL0X+h+WKXiRuqtIkegmlIogpR5qS/E4ZMck&#10;mJ0N2VHTf98VhN7m8T5nVQy+VRfqYxPYwnRiQBGXwTVcWfj+2jwvQEVBdtgGJgu/FKHIHx9WmLlw&#10;5U+67KVSKYRjhhZqkS7TOpY1eYyT0BEn7hh6j5JgX2nX4zWF+1bPjHnRHhtODTV29FZTedqfvQXZ&#10;oPDi7Ex4/9gdcGx+xms/s3b0NLwuQQkN8i++u7cuzZ/D7Zd0gM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o+p1MEAAADbAAAADwAAAAAAAAAAAAAAAACXAgAAZHJzL2Rvd25y&#10;ZXYueG1sUEsFBgAAAAAEAAQA9QAAAIUDAAAAAA==&#10;" filled="f" strokecolor="#4579b8 [3044]">
                  <v:shadow on="t" opacity="22937f" mv:blur="40000f" origin=",.5" offset="0,23000emu"/>
                  <v:textbox>
                    <w:txbxContent>
                      <w:p w14:paraId="4B9F515F" w14:textId="77777777" w:rsidR="00584D4C" w:rsidRPr="0091725F" w:rsidRDefault="00584D4C" w:rsidP="0091725F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Personal Goals</w:t>
                        </w:r>
                      </w:p>
                    </w:txbxContent>
                  </v:textbox>
                </v:rect>
                <v:rect id="Rectangle 15" o:spid="_x0000_s1036" style="position:absolute;left:2730500;width:9144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wxPwQAA&#10;ANsAAAAPAAAAZHJzL2Rvd25yZXYueG1sRE9Na8JAEL0X+h+WKXiRuqtgkegmlIogpR5qS/E4ZMck&#10;mJ0N2VHTf98VhN7m8T5nVQy+VRfqYxPYwnRiQBGXwTVcWfj+2jwvQEVBdtgGJgu/FKHIHx9WmLlw&#10;5U+67KVSKYRjhhZqkS7TOpY1eYyT0BEn7hh6j5JgX2nX4zWF+1bPjHnRHhtODTV29FZTedqfvQXZ&#10;oPDi7Ex4/9gdcGx+xms/s3b0NLwuQQkN8i++u7cuzZ/D7Zd0gM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cMMT8EAAADbAAAADwAAAAAAAAAAAAAAAACXAgAAZHJzL2Rvd25y&#10;ZXYueG1sUEsFBgAAAAAEAAQA9QAAAIUDAAAAAA==&#10;" filled="f" strokecolor="#4579b8 [3044]">
                  <v:shadow on="t" opacity="22937f" mv:blur="40000f" origin=",.5" offset="0,23000emu"/>
                  <v:textbox>
                    <w:txbxContent>
                      <w:p w14:paraId="672744B8" w14:textId="77777777" w:rsidR="00584D4C" w:rsidRPr="0091725F" w:rsidRDefault="00584D4C" w:rsidP="0091725F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Group Goals</w:t>
                        </w:r>
                      </w:p>
                      <w:p w14:paraId="688431FD" w14:textId="77777777" w:rsidR="00584D4C" w:rsidRDefault="00584D4C" w:rsidP="0091725F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" o:spid="_x0000_s1037" style="position:absolute;top:939800;width:36576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gZKwAAA&#10;ANsAAAAPAAAAZHJzL2Rvd25yZXYueG1sRE9NawIxEL0X/A9hhF5Ek3oouhpFFKGUeqiKeBw24+7i&#10;ZrJsRt3++0Yo9DaP9znzZedrdac2VoEtvI0MKOI8uIoLC8fDdjgBFQXZYR2YLPxQhOWi9zLHzIUH&#10;f9N9L4VKIRwztFCKNJnWMS/JYxyFhjhxl9B6lATbQrsWHync13pszLv2WHFqKLGhdUn5dX/zFmSL&#10;wpObM+Hza3fGgTkNNn5s7Wu/W81ACXXyL/5zf7g0fwrPX9IBevE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jgZKwAAAANsAAAAPAAAAAAAAAAAAAAAAAJcCAABkcnMvZG93bnJl&#10;di54bWxQSwUGAAAAAAQABAD1AAAAhAMAAAAA&#10;" filled="f" strokecolor="#4579b8 [3044]">
                  <v:shadow on="t" opacity="22937f" mv:blur="40000f" origin=",.5" offset="0,23000emu"/>
                  <v:textbox>
                    <w:txbxContent>
                      <w:p w14:paraId="6DDBBCCE" w14:textId="77777777" w:rsidR="00584D4C" w:rsidRPr="00530B81" w:rsidRDefault="00584D4C" w:rsidP="00530B81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Habit 2</w:t>
                        </w:r>
                      </w:p>
                    </w:txbxContent>
                  </v:textbox>
                </v:rect>
                <v:rect id="Rectangle 20" o:spid="_x0000_s1038" style="position:absolute;top:1365250;width:36576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2GVqvwAA&#10;ANsAAAAPAAAAZHJzL2Rvd25yZXYueG1sRE9Na8JAEL0X/A/LCF6k7pqDSOoqogil6KEq4nHITpPQ&#10;7GzIjhr/vXso9Ph434tV7xt1py7WgS1MJwYUcRFczaWF82n3PgcVBdlhE5gsPCnCajl4W2DuwoO/&#10;6X6UUqUQjjlaqETaXOtYVOQxTkJLnLif0HmUBLtSuw4fKdw3OjNmpj3WnBoqbGlTUfF7vHkLskPh&#10;+c2Z8LU/XHFsLuOtz6wdDfv1ByihXv7Ff+5PZyFL69OX9AP0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/YZWq/AAAA2wAAAA8AAAAAAAAAAAAAAAAAlwIAAGRycy9kb3ducmV2&#10;LnhtbFBLBQYAAAAABAAEAPUAAACDAwAAAAA=&#10;" filled="f" strokecolor="#4579b8 [3044]">
                  <v:shadow on="t" opacity="22937f" mv:blur="40000f" origin=",.5" offset="0,23000emu"/>
                  <v:textbox>
                    <w:txbxContent>
                      <w:p w14:paraId="39ECCD17" w14:textId="77777777" w:rsidR="00584D4C" w:rsidRDefault="00584D4C" w:rsidP="00530B81">
                        <w:r w:rsidRPr="00530B81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abit 3</w:t>
                        </w:r>
                      </w:p>
                    </w:txbxContent>
                  </v:textbox>
                </v:rect>
                <v:rect id="Rectangle 21" o:spid="_x0000_s1039" style="position:absolute;top:1784350;width:36576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MDxwwAA&#10;ANsAAAAPAAAAZHJzL2Rvd25yZXYueG1sRI9Pa8JAFMTvhX6H5RV6Ed01hyLRVcQilGIP/kE8PrLP&#10;JJh9G7JPjd++WxB6HGbmN8xs0ftG3aiLdWAL45EBRVwEV3Np4bBfDyegoiA7bAKThQdFWMxfX2aY&#10;u3DnLd12UqoE4ZijhUqkzbWORUUe4yi0xMk7h86jJNmV2nV4T3Df6MyYD+2x5rRQYUuriorL7uot&#10;yBqFJ1dnwvfm54QDcxx8+sza97d+OQUl1Mt/+Nn+chayMfx9ST9Az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lMDxwwAAANs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1CA7BFAD" w14:textId="77777777" w:rsidR="00584D4C" w:rsidRDefault="00584D4C" w:rsidP="00530B81"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Habit 4</w:t>
                        </w:r>
                      </w:p>
                    </w:txbxContent>
                  </v:textbox>
                </v:rect>
                <v:rect id="Rectangle 22" o:spid="_x0000_s1040" style="position:absolute;left:2730500;top:927100;width:9144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l6GwwAA&#10;ANsAAAAPAAAAZHJzL2Rvd25yZXYueG1sRI9Ba8JAFITvQv/D8oReRHfNoUjqJhSLIKU9VEV6fGSf&#10;SWj2bcg+Nf333ULB4zAz3zDrcvSdutIQ28AWlgsDirgKruXawvGwna9ARUF22AUmCz8UoSweJmvM&#10;XbjxJ133UqsE4ZijhUakz7WOVUMe4yL0xMk7h8GjJDnU2g14S3Df6cyYJ+2x5bTQYE+bhqrv/cVb&#10;kC0Kry7OhLf3jy+cmdPs1WfWPk7Hl2dQQqPcw//tnbOQZfD3Jf0AXf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Rl6GwwAAANs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0CB8F768" w14:textId="77777777" w:rsidR="00584D4C" w:rsidRPr="0041709A" w:rsidRDefault="00584D4C" w:rsidP="00530B81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Nailed It!</w:t>
                        </w:r>
                      </w:p>
                    </w:txbxContent>
                  </v:textbox>
                </v:rect>
                <v:rect id="Rectangle 23" o:spid="_x0000_s1041" style="position:absolute;left:1828800;top:927100;width:914400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vsdwwAA&#10;ANsAAAAPAAAAZHJzL2Rvd25yZXYueG1sRI9Ba8JAFITvQv/D8gpepO6agkh0lVIRRNpDoxSPj+xr&#10;Epp9G7JPjf++Wyj0OMzMN8xqM/hWXamPTWALs6kBRVwG13Bl4XTcPS1ARUF22AYmC3eKsFk/jFaY&#10;u3DjD7oWUqkE4ZijhVqky7WOZU0e4zR0xMn7Cr1HSbKvtOvxluC+1Zkxc+2x4bRQY0evNZXfxcVb&#10;kB0KLy7OhMPb+xkn5nOy9Zm148fhZQlKaJD/8F977yxkz/D7Jf0Av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CvsdwwAAANs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7AAB9673" w14:textId="77777777" w:rsidR="00584D4C" w:rsidRPr="0041709A" w:rsidRDefault="00584D4C" w:rsidP="00530B81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800000"/>
                              </w14:solidFill>
                              <w14:prstDash w14:val="solid"/>
                              <w14:bevel/>
                            </w14:textOutline>
                          </w:rPr>
                          <w:t>Details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1709A">
        <w:t>Main</w:t>
      </w:r>
      <w:r w:rsidR="0091725F">
        <w:t>/Habit</w:t>
      </w:r>
      <w:r w:rsidR="0041709A">
        <w:t>:</w:t>
      </w:r>
    </w:p>
    <w:p w14:paraId="67FEF990" w14:textId="77777777" w:rsidR="0041709A" w:rsidRDefault="0041709A" w:rsidP="0041709A">
      <w:pPr>
        <w:pStyle w:val="ListParagraph"/>
      </w:pPr>
    </w:p>
    <w:p w14:paraId="3BB8EE04" w14:textId="77777777" w:rsidR="00C0599F" w:rsidRDefault="00C0599F" w:rsidP="005654DF"/>
    <w:p w14:paraId="408FEE16" w14:textId="77777777" w:rsidR="005654DF" w:rsidRDefault="005654DF" w:rsidP="005654DF"/>
    <w:p w14:paraId="6CADABA4" w14:textId="77777777" w:rsidR="00C0599F" w:rsidRDefault="00C0599F" w:rsidP="0041709A">
      <w:pPr>
        <w:pStyle w:val="ListParagraph"/>
      </w:pPr>
    </w:p>
    <w:p w14:paraId="5D9E90C3" w14:textId="77777777" w:rsidR="007D6B5E" w:rsidRDefault="00584D4C" w:rsidP="00C0599F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35D335" wp14:editId="5CF485DF">
                <wp:simplePos x="0" y="0"/>
                <wp:positionH relativeFrom="column">
                  <wp:posOffset>4552950</wp:posOffset>
                </wp:positionH>
                <wp:positionV relativeFrom="paragraph">
                  <wp:posOffset>2032000</wp:posOffset>
                </wp:positionV>
                <wp:extent cx="1498600" cy="495300"/>
                <wp:effectExtent l="0" t="0" r="0" b="12700"/>
                <wp:wrapTopAndBottom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79AE" w14:textId="77777777" w:rsidR="00746942" w:rsidRDefault="00746942" w:rsidP="005654DF">
                            <w:r>
                              <w:t>Habit detail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42" type="#_x0000_t202" style="position:absolute;left:0;text-align:left;margin-left:358.5pt;margin-top:160pt;width:118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zrB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" filled="f" stroked="f">
                <v:textbox>
                  <w:txbxContent>
                    <w:p w14:paraId="1DD679AE" w14:textId="77777777" w:rsidR="00584D4C" w:rsidRDefault="00584D4C" w:rsidP="005654DF">
                      <w:r>
                        <w:t>Habit detail area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C0B240" wp14:editId="1A830CDB">
                <wp:simplePos x="0" y="0"/>
                <wp:positionH relativeFrom="column">
                  <wp:posOffset>1835150</wp:posOffset>
                </wp:positionH>
                <wp:positionV relativeFrom="paragraph">
                  <wp:posOffset>1244600</wp:posOffset>
                </wp:positionV>
                <wp:extent cx="914400" cy="419100"/>
                <wp:effectExtent l="50800" t="50800" r="76200" b="139700"/>
                <wp:wrapTopAndBottom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effectLst>
                          <a:glow rad="25400">
                            <a:schemeClr val="accent1">
                              <a:alpha val="75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BDCF7" w14:textId="77777777" w:rsidR="00746942" w:rsidRPr="0041709A" w:rsidRDefault="00746942" w:rsidP="005654D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43" style="position:absolute;left:0;text-align:left;margin-left:144.5pt;margin-top:98pt;width:1in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" filled="f" strokecolor="#4579b8 [3044]">
                <v:shadow on="t" opacity="22937f" mv:blur="40000f" origin=",.5" offset="0,23000emu"/>
                <v:textbox>
                  <w:txbxContent>
                    <w:p w14:paraId="583BDCF7" w14:textId="77777777" w:rsidR="00584D4C" w:rsidRPr="0041709A" w:rsidRDefault="00584D4C" w:rsidP="005654D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Details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0EB9A" wp14:editId="42AB35B5">
                <wp:simplePos x="0" y="0"/>
                <wp:positionH relativeFrom="column">
                  <wp:posOffset>6350</wp:posOffset>
                </wp:positionH>
                <wp:positionV relativeFrom="paragraph">
                  <wp:posOffset>311150</wp:posOffset>
                </wp:positionV>
                <wp:extent cx="3657600" cy="5486400"/>
                <wp:effectExtent l="50800" t="25400" r="76200" b="101600"/>
                <wp:wrapTopAndBottom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.5pt;margin-top:24.5pt;width:4in;height:6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" filled="f" strokecolor="#4579b8 [3044]">
                <v:shadow on="t" opacity="22937f" mv:blur="40000f" origin=",.5" offset="0,23000emu"/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3486" wp14:editId="3043D55E">
                <wp:simplePos x="0" y="0"/>
                <wp:positionH relativeFrom="column">
                  <wp:posOffset>6350</wp:posOffset>
                </wp:positionH>
                <wp:positionV relativeFrom="paragraph">
                  <wp:posOffset>825500</wp:posOffset>
                </wp:positionV>
                <wp:extent cx="3657600" cy="419100"/>
                <wp:effectExtent l="50800" t="25400" r="76200" b="114300"/>
                <wp:wrapTopAndBottom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E0D76" w14:textId="77777777" w:rsidR="00746942" w:rsidRPr="00530B81" w:rsidRDefault="00746942" w:rsidP="005654D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81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Habit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44" style="position:absolute;left:0;text-align:left;margin-left:.5pt;margin-top:65pt;width:4in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" filled="f" strokecolor="#4579b8 [3044]">
                <v:shadow on="t" opacity="22937f" mv:blur="40000f" origin=",.5" offset="0,23000emu"/>
                <v:textbox>
                  <w:txbxContent>
                    <w:p w14:paraId="45CE0D76" w14:textId="77777777" w:rsidR="00584D4C" w:rsidRPr="00530B81" w:rsidRDefault="00584D4C" w:rsidP="005654D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0B81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Habit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D4513" wp14:editId="562FC025">
                <wp:simplePos x="0" y="0"/>
                <wp:positionH relativeFrom="column">
                  <wp:posOffset>3765550</wp:posOffset>
                </wp:positionH>
                <wp:positionV relativeFrom="paragraph">
                  <wp:posOffset>425450</wp:posOffset>
                </wp:positionV>
                <wp:extent cx="685800" cy="114300"/>
                <wp:effectExtent l="50800" t="25400" r="25400" b="114300"/>
                <wp:wrapTopAndBottom/>
                <wp:docPr id="76" name="Lef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76" o:spid="_x0000_s1026" type="#_x0000_t66" style="position:absolute;margin-left:296.5pt;margin-top:33.5pt;width:54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" adj="1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opAndBottom"/>
              </v:shape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B27E8" wp14:editId="5866A84D">
                <wp:simplePos x="0" y="0"/>
                <wp:positionH relativeFrom="column">
                  <wp:posOffset>4514850</wp:posOffset>
                </wp:positionH>
                <wp:positionV relativeFrom="paragraph">
                  <wp:posOffset>349250</wp:posOffset>
                </wp:positionV>
                <wp:extent cx="914400" cy="292100"/>
                <wp:effectExtent l="0" t="0" r="0" b="12700"/>
                <wp:wrapTopAndBottom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A24F" w14:textId="77777777" w:rsidR="00746942" w:rsidRDefault="00746942" w:rsidP="005654DF">
                            <w:r>
                              <w:t>Menu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5" type="#_x0000_t202" style="position:absolute;left:0;text-align:left;margin-left:355.5pt;margin-top:27.5pt;width:1in;height:2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" filled="f" stroked="f">
                <v:textbox>
                  <w:txbxContent>
                    <w:p w14:paraId="1325A24F" w14:textId="77777777" w:rsidR="00584D4C" w:rsidRDefault="00584D4C" w:rsidP="005654DF">
                      <w:r>
                        <w:t>Menu area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537494" wp14:editId="1DAC3892">
                <wp:simplePos x="0" y="0"/>
                <wp:positionH relativeFrom="column">
                  <wp:posOffset>4514850</wp:posOffset>
                </wp:positionH>
                <wp:positionV relativeFrom="paragraph">
                  <wp:posOffset>844550</wp:posOffset>
                </wp:positionV>
                <wp:extent cx="1498600" cy="495300"/>
                <wp:effectExtent l="0" t="0" r="0" b="12700"/>
                <wp:wrapTopAndBottom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F6FE" w14:textId="77777777" w:rsidR="00746942" w:rsidRDefault="00746942" w:rsidP="005654DF">
                            <w:r>
                              <w:t>Habits/Personal Goals/Group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46" type="#_x0000_t202" style="position:absolute;left:0;text-align:left;margin-left:355.5pt;margin-top:66.5pt;width:118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MVOd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" filled="f" stroked="f">
                <v:textbox>
                  <w:txbxContent>
                    <w:p w14:paraId="73CFF6FE" w14:textId="77777777" w:rsidR="00584D4C" w:rsidRDefault="00584D4C" w:rsidP="005654DF">
                      <w:r>
                        <w:t>Habits/Personal Goals/Group Goals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2F49B" wp14:editId="536EC7A8">
                <wp:simplePos x="0" y="0"/>
                <wp:positionH relativeFrom="column">
                  <wp:posOffset>3765550</wp:posOffset>
                </wp:positionH>
                <wp:positionV relativeFrom="paragraph">
                  <wp:posOffset>920750</wp:posOffset>
                </wp:positionV>
                <wp:extent cx="685800" cy="114300"/>
                <wp:effectExtent l="50800" t="25400" r="25400" b="114300"/>
                <wp:wrapTopAndBottom/>
                <wp:docPr id="79" name="Lef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79" o:spid="_x0000_s1026" type="#_x0000_t66" style="position:absolute;margin-left:296.5pt;margin-top:72.5pt;width:54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" adj="1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opAndBottom"/>
              </v:shape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EE60DB" wp14:editId="63068FD1">
                <wp:simplePos x="0" y="0"/>
                <wp:positionH relativeFrom="column">
                  <wp:posOffset>6350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50800" t="25400" r="76200" b="114300"/>
                <wp:wrapTopAndBottom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283A9" w14:textId="77777777" w:rsidR="00746942" w:rsidRPr="0041709A" w:rsidRDefault="00746942" w:rsidP="005654D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47" style="position:absolute;left:0;text-align:left;margin-left:.5pt;margin-top:24pt;width:1in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" filled="f" strokecolor="#4579b8 [3044]">
                <v:shadow on="t" opacity="22937f" mv:blur="40000f" origin=",.5" offset="0,23000emu"/>
                <v:textbox>
                  <w:txbxContent>
                    <w:p w14:paraId="47B283A9" w14:textId="77777777" w:rsidR="00584D4C" w:rsidRPr="0041709A" w:rsidRDefault="00584D4C" w:rsidP="005654D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User Info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8321A" wp14:editId="5436B582">
                <wp:simplePos x="0" y="0"/>
                <wp:positionH relativeFrom="column">
                  <wp:posOffset>920750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50800" t="50800" r="76200" b="139700"/>
                <wp:wrapTopAndBottom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effectLst>
                          <a:glow rad="25400">
                            <a:schemeClr val="accent1">
                              <a:alpha val="75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35EA" w14:textId="77777777" w:rsidR="00746942" w:rsidRPr="0041709A" w:rsidRDefault="00746942" w:rsidP="005654D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709A"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  <w:r w:rsidRPr="0041709A"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48" style="position:absolute;left:0;text-align:left;margin-left:72.5pt;margin-top:24pt;width:1in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" filled="f" strokecolor="#4579b8 [3044]">
                <v:shadow on="t" opacity="22937f" mv:blur="40000f" origin=",.5" offset="0,23000emu"/>
                <v:textbox>
                  <w:txbxContent>
                    <w:p w14:paraId="7F3935EA" w14:textId="77777777" w:rsidR="00584D4C" w:rsidRPr="0041709A" w:rsidRDefault="00584D4C" w:rsidP="005654D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1709A"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H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ab</w:t>
                      </w:r>
                      <w:r w:rsidRPr="0041709A"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its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E208E" wp14:editId="5193C9BE">
                <wp:simplePos x="0" y="0"/>
                <wp:positionH relativeFrom="column">
                  <wp:posOffset>1822450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50800" t="25400" r="76200" b="114300"/>
                <wp:wrapTopAndBottom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097" w14:textId="77777777" w:rsidR="00746942" w:rsidRPr="0091725F" w:rsidRDefault="00746942" w:rsidP="005654D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Personal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9" style="position:absolute;left:0;text-align:left;margin-left:143.5pt;margin-top:24pt;width:1in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" filled="f" strokecolor="#4579b8 [3044]">
                <v:shadow on="t" opacity="22937f" mv:blur="40000f" origin=",.5" offset="0,23000emu"/>
                <v:textbox>
                  <w:txbxContent>
                    <w:p w14:paraId="57CF1097" w14:textId="77777777" w:rsidR="00584D4C" w:rsidRPr="0091725F" w:rsidRDefault="00584D4C" w:rsidP="005654D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Personal Goals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F55EA" wp14:editId="3A7FCE52">
                <wp:simplePos x="0" y="0"/>
                <wp:positionH relativeFrom="column">
                  <wp:posOffset>2736850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50800" t="25400" r="76200" b="114300"/>
                <wp:wrapTopAndBottom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A583B" w14:textId="77777777" w:rsidR="00746942" w:rsidRPr="0091725F" w:rsidRDefault="00746942" w:rsidP="005654D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Group Goals</w:t>
                            </w:r>
                          </w:p>
                          <w:p w14:paraId="5577C0A6" w14:textId="77777777" w:rsidR="00746942" w:rsidRDefault="00746942" w:rsidP="005654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50" style="position:absolute;left:0;text-align:left;margin-left:215.5pt;margin-top:24pt;width:1in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" filled="f" strokecolor="#4579b8 [3044]">
                <v:shadow on="t" opacity="22937f" mv:blur="40000f" origin=",.5" offset="0,23000emu"/>
                <v:textbox>
                  <w:txbxContent>
                    <w:p w14:paraId="6ADA583B" w14:textId="77777777" w:rsidR="00584D4C" w:rsidRPr="0091725F" w:rsidRDefault="00584D4C" w:rsidP="005654D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Group Goals</w:t>
                      </w:r>
                    </w:p>
                    <w:p w14:paraId="5577C0A6" w14:textId="77777777" w:rsidR="00584D4C" w:rsidRDefault="00584D4C" w:rsidP="005654DF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1AF13C" wp14:editId="28A575A5">
                <wp:simplePos x="0" y="0"/>
                <wp:positionH relativeFrom="column">
                  <wp:posOffset>6350</wp:posOffset>
                </wp:positionH>
                <wp:positionV relativeFrom="paragraph">
                  <wp:posOffset>1244600</wp:posOffset>
                </wp:positionV>
                <wp:extent cx="3657600" cy="419100"/>
                <wp:effectExtent l="50800" t="50800" r="76200" b="139700"/>
                <wp:wrapTopAndBottom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19100"/>
                        </a:xfrm>
                        <a:prstGeom prst="rect">
                          <a:avLst/>
                        </a:prstGeom>
                        <a:noFill/>
                        <a:effectLst>
                          <a:glow rad="25400">
                            <a:schemeClr val="accent1">
                              <a:alpha val="75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A833E" w14:textId="77777777" w:rsidR="00746942" w:rsidRPr="00530B81" w:rsidRDefault="00746942" w:rsidP="005654D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Habit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51" style="position:absolute;left:0;text-align:left;margin-left:.5pt;margin-top:98pt;width:4in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" filled="f" strokecolor="#4579b8 [3044]">
                <v:shadow on="t" opacity="22937f" mv:blur="40000f" origin=",.5" offset="0,23000emu"/>
                <v:textbox>
                  <w:txbxContent>
                    <w:p w14:paraId="10AA833E" w14:textId="77777777" w:rsidR="00584D4C" w:rsidRPr="00530B81" w:rsidRDefault="00584D4C" w:rsidP="005654D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Habit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F1587" wp14:editId="6809CD08">
                <wp:simplePos x="0" y="0"/>
                <wp:positionH relativeFrom="column">
                  <wp:posOffset>2736850</wp:posOffset>
                </wp:positionH>
                <wp:positionV relativeFrom="paragraph">
                  <wp:posOffset>1231900</wp:posOffset>
                </wp:positionV>
                <wp:extent cx="914400" cy="419100"/>
                <wp:effectExtent l="50800" t="25400" r="76200" b="114300"/>
                <wp:wrapTopAndBottom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55225" w14:textId="77777777" w:rsidR="00746942" w:rsidRPr="0041709A" w:rsidRDefault="00746942" w:rsidP="005654D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Nailed 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52" style="position:absolute;left:0;text-align:left;margin-left:215.5pt;margin-top:97pt;width:1in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" filled="f" strokecolor="#4579b8 [3044]">
                <v:shadow on="t" opacity="22937f" mv:blur="40000f" origin=",.5" offset="0,23000emu"/>
                <v:textbox>
                  <w:txbxContent>
                    <w:p w14:paraId="7FF55225" w14:textId="77777777" w:rsidR="00584D4C" w:rsidRPr="0041709A" w:rsidRDefault="00584D4C" w:rsidP="005654D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Nailed It!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4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0BA8CF" wp14:editId="69580588">
                <wp:simplePos x="0" y="0"/>
                <wp:positionH relativeFrom="column">
                  <wp:posOffset>3765550</wp:posOffset>
                </wp:positionH>
                <wp:positionV relativeFrom="paragraph">
                  <wp:posOffset>2120900</wp:posOffset>
                </wp:positionV>
                <wp:extent cx="685800" cy="114300"/>
                <wp:effectExtent l="50800" t="25400" r="25400" b="114300"/>
                <wp:wrapThrough wrapText="bothSides">
                  <wp:wrapPolygon edited="0">
                    <wp:start x="-800" y="-4800"/>
                    <wp:lineTo x="-1600" y="24000"/>
                    <wp:lineTo x="0" y="38400"/>
                    <wp:lineTo x="4000" y="38400"/>
                    <wp:lineTo x="21600" y="28800"/>
                    <wp:lineTo x="21600" y="0"/>
                    <wp:lineTo x="4800" y="-4800"/>
                    <wp:lineTo x="-800" y="-4800"/>
                  </wp:wrapPolygon>
                </wp:wrapThrough>
                <wp:docPr id="89" name="Lef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89" o:spid="_x0000_s1026" type="#_x0000_t66" style="position:absolute;margin-left:296.5pt;margin-top:167pt;width:54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" adj="1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B5E">
        <w:t>Habit detail view</w:t>
      </w:r>
    </w:p>
    <w:p w14:paraId="27246F1E" w14:textId="77777777" w:rsidR="005654DF" w:rsidRDefault="005654DF" w:rsidP="005654D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927AB" wp14:editId="55D3AF39">
                <wp:simplePos x="0" y="0"/>
                <wp:positionH relativeFrom="column">
                  <wp:posOffset>-6350</wp:posOffset>
                </wp:positionH>
                <wp:positionV relativeFrom="paragraph">
                  <wp:posOffset>3536315</wp:posOffset>
                </wp:positionV>
                <wp:extent cx="3657600" cy="419100"/>
                <wp:effectExtent l="50800" t="25400" r="76200" b="114300"/>
                <wp:wrapTopAndBottom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F11B0" w14:textId="77777777" w:rsidR="00746942" w:rsidRDefault="00746942" w:rsidP="005654DF">
                            <w:r w:rsidRPr="00530B81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53" style="position:absolute;margin-left:-.45pt;margin-top:278.45pt;width:4in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" filled="f" strokecolor="#4579b8 [3044]">
                <v:shadow on="t" opacity="22937f" mv:blur="40000f" origin=",.5" offset="0,23000emu"/>
                <v:textbox>
                  <w:txbxContent>
                    <w:p w14:paraId="0A3F11B0" w14:textId="77777777" w:rsidR="00584D4C" w:rsidRDefault="00584D4C" w:rsidP="005654DF">
                      <w:r w:rsidRPr="00530B81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abit 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61153" wp14:editId="5F035B0B">
                <wp:simplePos x="0" y="0"/>
                <wp:positionH relativeFrom="column">
                  <wp:posOffset>-6350</wp:posOffset>
                </wp:positionH>
                <wp:positionV relativeFrom="paragraph">
                  <wp:posOffset>3955415</wp:posOffset>
                </wp:positionV>
                <wp:extent cx="3657600" cy="419100"/>
                <wp:effectExtent l="50800" t="25400" r="76200" b="114300"/>
                <wp:wrapTopAndBottom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AB42B" w14:textId="77777777" w:rsidR="00746942" w:rsidRDefault="00746942" w:rsidP="005654DF"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Habit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54" style="position:absolute;margin-left:-.45pt;margin-top:311.45pt;width:4in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" filled="f" strokecolor="#4579b8 [3044]">
                <v:shadow on="t" opacity="22937f" mv:blur="40000f" origin=",.5" offset="0,23000emu"/>
                <v:textbox>
                  <w:txbxContent>
                    <w:p w14:paraId="76CAB42B" w14:textId="77777777" w:rsidR="00584D4C" w:rsidRDefault="00584D4C" w:rsidP="005654DF"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Habit 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BC7A96A" w14:textId="77777777" w:rsidR="00C0599F" w:rsidRDefault="00C0599F" w:rsidP="00C0599F">
      <w:pPr>
        <w:pStyle w:val="ListParagraph"/>
        <w:numPr>
          <w:ilvl w:val="0"/>
          <w:numId w:val="7"/>
        </w:numPr>
      </w:pPr>
      <w:r>
        <w:t>Personal Goals</w:t>
      </w:r>
    </w:p>
    <w:p w14:paraId="75BB2757" w14:textId="77777777" w:rsidR="007D6B5E" w:rsidRDefault="007D6B5E" w:rsidP="00C0599F">
      <w:pPr>
        <w:pStyle w:val="ListParagraph"/>
        <w:numPr>
          <w:ilvl w:val="0"/>
          <w:numId w:val="7"/>
        </w:numPr>
      </w:pPr>
      <w:r>
        <w:t>Personal Goal detail view</w:t>
      </w:r>
    </w:p>
    <w:p w14:paraId="27E11AA9" w14:textId="77777777" w:rsidR="007D6B5E" w:rsidRDefault="007D6B5E" w:rsidP="00C0599F">
      <w:pPr>
        <w:pStyle w:val="ListParagraph"/>
        <w:numPr>
          <w:ilvl w:val="0"/>
          <w:numId w:val="7"/>
        </w:numPr>
      </w:pPr>
      <w:r>
        <w:t>Group Goal</w:t>
      </w:r>
    </w:p>
    <w:p w14:paraId="01C88829" w14:textId="77777777" w:rsidR="007D6B5E" w:rsidRDefault="007D6B5E" w:rsidP="00C0599F">
      <w:pPr>
        <w:pStyle w:val="ListParagraph"/>
        <w:numPr>
          <w:ilvl w:val="0"/>
          <w:numId w:val="7"/>
        </w:numPr>
      </w:pPr>
      <w:r>
        <w:t>Group Goal detail view</w:t>
      </w:r>
    </w:p>
    <w:p w14:paraId="051C3A4E" w14:textId="77777777" w:rsidR="007D6B5E" w:rsidRDefault="007D6B5E" w:rsidP="00C0599F">
      <w:pPr>
        <w:pStyle w:val="ListParagraph"/>
        <w:numPr>
          <w:ilvl w:val="0"/>
          <w:numId w:val="7"/>
        </w:numPr>
      </w:pPr>
      <w:r>
        <w:t>User Info</w:t>
      </w:r>
    </w:p>
    <w:p w14:paraId="26F578AA" w14:textId="77777777" w:rsidR="007D6B5E" w:rsidRDefault="007D6B5E" w:rsidP="00C0599F">
      <w:pPr>
        <w:pStyle w:val="ListParagraph"/>
        <w:numPr>
          <w:ilvl w:val="0"/>
          <w:numId w:val="7"/>
        </w:numPr>
      </w:pPr>
      <w:r>
        <w:t>Admin</w:t>
      </w:r>
    </w:p>
    <w:p w14:paraId="3222D051" w14:textId="77777777" w:rsidR="00C0599F" w:rsidRDefault="00C0599F" w:rsidP="00C0599F"/>
    <w:p w14:paraId="7C9E715A" w14:textId="77777777" w:rsidR="00C0599F" w:rsidRDefault="00C0599F" w:rsidP="00C0599F"/>
    <w:p w14:paraId="656F7B8C" w14:textId="77777777" w:rsidR="00C0599F" w:rsidRDefault="00C0599F" w:rsidP="00C0599F"/>
    <w:sectPr w:rsidR="00C0599F" w:rsidSect="0041709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14A0B5CA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F125931"/>
    <w:multiLevelType w:val="hybridMultilevel"/>
    <w:tmpl w:val="EDF6828C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0000012D">
      <w:start w:val="1"/>
      <w:numFmt w:val="bullet"/>
      <w:lvlText w:val="⁃"/>
      <w:lvlJc w:val="left"/>
      <w:pPr>
        <w:ind w:left="360" w:hanging="360"/>
      </w:pPr>
    </w:lvl>
    <w:lvl w:ilvl="3" w:tplc="0000012D">
      <w:start w:val="1"/>
      <w:numFmt w:val="bullet"/>
      <w:lvlText w:val="⁃"/>
      <w:lvlJc w:val="left"/>
      <w:pPr>
        <w:ind w:left="72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C43963"/>
    <w:multiLevelType w:val="hybridMultilevel"/>
    <w:tmpl w:val="A0B835BE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0000012D">
      <w:start w:val="1"/>
      <w:numFmt w:val="bullet"/>
      <w:lvlText w:val="⁃"/>
      <w:lvlJc w:val="left"/>
      <w:pPr>
        <w:ind w:left="3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E0D3925"/>
    <w:multiLevelType w:val="hybridMultilevel"/>
    <w:tmpl w:val="6758F7FC"/>
    <w:lvl w:ilvl="0" w:tplc="87DA18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9A"/>
    <w:rsid w:val="0041709A"/>
    <w:rsid w:val="00462F52"/>
    <w:rsid w:val="00530B81"/>
    <w:rsid w:val="005654DF"/>
    <w:rsid w:val="00584D4C"/>
    <w:rsid w:val="00746942"/>
    <w:rsid w:val="007D6B5E"/>
    <w:rsid w:val="0091725F"/>
    <w:rsid w:val="00926F4C"/>
    <w:rsid w:val="00B94C6C"/>
    <w:rsid w:val="00BA3B57"/>
    <w:rsid w:val="00C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F9F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0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0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0E58EE-5469-1446-903E-68894A4D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Brimley</dc:creator>
  <cp:keywords/>
  <dc:description/>
  <cp:lastModifiedBy>Paul Brimley</cp:lastModifiedBy>
  <cp:revision>4</cp:revision>
  <dcterms:created xsi:type="dcterms:W3CDTF">2016-08-16T02:51:00Z</dcterms:created>
  <dcterms:modified xsi:type="dcterms:W3CDTF">2016-09-16T17:17:00Z</dcterms:modified>
</cp:coreProperties>
</file>